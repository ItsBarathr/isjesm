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2834" w14:textId="77777777" w:rsidR="009F0FC7" w:rsidRDefault="00562050">
      <w:pPr>
        <w:spacing w:line="360" w:lineRule="auto"/>
        <w:jc w:val="center"/>
        <w:rPr>
          <w:b/>
        </w:rPr>
      </w:pPr>
      <w:r>
        <w:rPr>
          <w:b/>
          <w:noProof/>
          <w:sz w:val="28"/>
          <w:szCs w:val="28"/>
        </w:rPr>
        <w:drawing>
          <wp:inline distT="0" distB="0" distL="0" distR="0" wp14:anchorId="09789806" wp14:editId="726CD70C">
            <wp:extent cx="5943600" cy="1016000"/>
            <wp:effectExtent l="0" t="0" r="0" b="0"/>
            <wp:docPr id="1026" name="image1.png" descr="word header 4.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642C3" w14:textId="77777777" w:rsidR="009F0FC7" w:rsidRDefault="00562050">
      <w:pPr>
        <w:jc w:val="center"/>
        <w:rPr>
          <w:b/>
        </w:rPr>
      </w:pPr>
      <w:r>
        <w:rPr>
          <w:b/>
        </w:rPr>
        <w:t>Department of Cyber Security</w:t>
      </w:r>
    </w:p>
    <w:p w14:paraId="04CBED96" w14:textId="77777777" w:rsidR="009F0FC7" w:rsidRDefault="00562050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Lecture Handouts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482E264" wp14:editId="3C33FA0F">
                <wp:simplePos x="0" y="0"/>
                <wp:positionH relativeFrom="column">
                  <wp:posOffset>4987925</wp:posOffset>
                </wp:positionH>
                <wp:positionV relativeFrom="paragraph">
                  <wp:posOffset>179070</wp:posOffset>
                </wp:positionV>
                <wp:extent cx="1143000" cy="461010"/>
                <wp:effectExtent l="0" t="0" r="0" b="0"/>
                <wp:wrapNone/>
                <wp:docPr id="1027" name="Rectangle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99E6CE7" w14:textId="77777777" w:rsidR="009F0FC7" w:rsidRDefault="00562050">
                            <w:pPr>
                              <w:pStyle w:val="Normal1"/>
                              <w:suppressAutoHyphens/>
                              <w:spacing w:line="360" w:lineRule="auto"/>
                              <w:ind w:leftChars="-1" w:hangingChars="1" w:hanging="2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/>
                                <w:position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position w:val="-1"/>
                                <w:sz w:val="20"/>
                                <w:szCs w:val="20"/>
                              </w:rPr>
                              <w:t>Semester/Year</w:t>
                            </w:r>
                          </w:p>
                          <w:p w14:paraId="2DC4B3AF" w14:textId="77777777" w:rsidR="009F0FC7" w:rsidRDefault="00562050">
                            <w:pPr>
                              <w:pStyle w:val="Normal1"/>
                              <w:suppressAutoHyphens/>
                              <w:spacing w:line="360" w:lineRule="auto"/>
                              <w:ind w:leftChars="-1" w:hangingChars="1" w:hanging="2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position w:val="-1"/>
                                <w:sz w:val="20"/>
                                <w:szCs w:val="20"/>
                              </w:rPr>
                              <w:t>III /II</w:t>
                            </w:r>
                          </w:p>
                          <w:p w14:paraId="6E2E0B46" w14:textId="77777777" w:rsidR="009F0FC7" w:rsidRDefault="009F0FC7">
                            <w:pPr>
                              <w:pStyle w:val="Normal1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2E264" id="Rectangle 1027" o:spid="_x0000_s1026" style="position:absolute;left:0;text-align:left;margin-left:392.75pt;margin-top:14.1pt;width:90pt;height:36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">
                <v:path arrowok="t"/>
                <v:textbox>
                  <w:txbxContent>
                    <w:p w14:paraId="599E6CE7" w14:textId="77777777" w:rsidR="009F0FC7" w:rsidRDefault="00562050">
                      <w:pPr>
                        <w:pStyle w:val="Normal1"/>
                        <w:suppressAutoHyphens/>
                        <w:spacing w:line="360" w:lineRule="auto"/>
                        <w:ind w:leftChars="-1" w:hangingChars="1" w:hanging="2"/>
                        <w:jc w:val="center"/>
                        <w:textDirection w:val="btLr"/>
                        <w:textAlignment w:val="top"/>
                        <w:outlineLvl w:val="0"/>
                        <w:rPr>
                          <w:b/>
                          <w:position w:val="-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position w:val="-1"/>
                          <w:sz w:val="20"/>
                          <w:szCs w:val="20"/>
                        </w:rPr>
                        <w:t>Semester/Year</w:t>
                      </w:r>
                    </w:p>
                    <w:p w14:paraId="2DC4B3AF" w14:textId="77777777" w:rsidR="009F0FC7" w:rsidRDefault="00562050">
                      <w:pPr>
                        <w:pStyle w:val="Normal1"/>
                        <w:suppressAutoHyphens/>
                        <w:spacing w:line="360" w:lineRule="auto"/>
                        <w:ind w:leftChars="-1" w:hangingChars="1" w:hanging="2"/>
                        <w:jc w:val="center"/>
                        <w:textDirection w:val="btLr"/>
                        <w:textAlignment w:val="top"/>
                        <w:outlineLvl w:val="0"/>
                        <w:rPr>
                          <w:position w:val="-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position w:val="-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b/>
                          <w:position w:val="-1"/>
                          <w:sz w:val="20"/>
                          <w:szCs w:val="20"/>
                        </w:rPr>
                        <w:t>II /II</w:t>
                      </w:r>
                    </w:p>
                    <w:p w14:paraId="6E2E0B46" w14:textId="77777777" w:rsidR="009F0FC7" w:rsidRDefault="009F0FC7">
                      <w:pPr>
                        <w:pStyle w:val="Normal1"/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66568E" w14:textId="77777777" w:rsidR="009F0FC7" w:rsidRDefault="00562050">
      <w:pPr>
        <w:spacing w:line="360" w:lineRule="auto"/>
        <w:rPr>
          <w:b/>
        </w:rPr>
      </w:pPr>
      <w:r>
        <w:rPr>
          <w:b/>
        </w:rPr>
        <w:t xml:space="preserve">Course Code &amp; Name: 19CB14301 &amp; Fundamentals of Cyber Security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 Branch: B.E. Cyber Security</w:t>
      </w:r>
    </w:p>
    <w:p w14:paraId="57134EDD" w14:textId="77777777" w:rsidR="009F0FC7" w:rsidRDefault="00562050">
      <w:pPr>
        <w:spacing w:line="360" w:lineRule="auto"/>
        <w:rPr>
          <w:b/>
        </w:rPr>
      </w:pPr>
      <w:r>
        <w:rPr>
          <w:b/>
        </w:rPr>
        <w:t xml:space="preserve">Faculty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Dr.A.Umamaheswari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C566DA" w14:textId="01EC407F" w:rsidR="009F0FC7" w:rsidRDefault="00562050">
      <w:pPr>
        <w:spacing w:line="360" w:lineRule="auto"/>
        <w:rPr>
          <w:b/>
        </w:rPr>
      </w:pPr>
      <w:r>
        <w:rPr>
          <w:b/>
        </w:rPr>
        <w:t>Unit</w:t>
      </w:r>
      <w:r>
        <w:rPr>
          <w:b/>
        </w:rPr>
        <w:tab/>
        <w:t>:  I</w:t>
      </w:r>
      <w:r w:rsidR="001A319D">
        <w:rPr>
          <w:b/>
        </w:rPr>
        <w:t>I</w:t>
      </w:r>
      <w:r>
        <w:rPr>
          <w:b/>
        </w:rPr>
        <w:t xml:space="preserve">                 Lecture No. </w:t>
      </w:r>
      <w:r w:rsidR="0064191B">
        <w:rPr>
          <w:b/>
        </w:rPr>
        <w:t>7</w:t>
      </w:r>
      <w:r>
        <w:rPr>
          <w:b/>
        </w:rPr>
        <w:t xml:space="preserve">                                     Date of Lecture: </w:t>
      </w:r>
    </w:p>
    <w:tbl>
      <w:tblPr>
        <w:tblStyle w:val="a"/>
        <w:tblW w:w="95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89"/>
      </w:tblGrid>
      <w:tr w:rsidR="009F0FC7" w14:paraId="161103EC" w14:textId="77777777">
        <w:trPr>
          <w:trHeight w:val="332"/>
        </w:trPr>
        <w:tc>
          <w:tcPr>
            <w:tcW w:w="9589" w:type="dxa"/>
          </w:tcPr>
          <w:p w14:paraId="2207889F" w14:textId="20773B31" w:rsidR="009F0FC7" w:rsidRDefault="00562050">
            <w:pPr>
              <w:rPr>
                <w:b/>
              </w:rPr>
            </w:pPr>
            <w:r>
              <w:rPr>
                <w:b/>
              </w:rPr>
              <w:t xml:space="preserve">Topic of Lecture:  </w:t>
            </w:r>
            <w:r w:rsidR="0064191B" w:rsidRPr="0064191B">
              <w:rPr>
                <w:b/>
                <w:bCs/>
                <w:color w:val="000000"/>
              </w:rPr>
              <w:t>worms</w:t>
            </w:r>
          </w:p>
        </w:tc>
      </w:tr>
      <w:tr w:rsidR="009F0FC7" w14:paraId="57F15C57" w14:textId="77777777">
        <w:trPr>
          <w:trHeight w:val="539"/>
        </w:trPr>
        <w:tc>
          <w:tcPr>
            <w:tcW w:w="9589" w:type="dxa"/>
          </w:tcPr>
          <w:p w14:paraId="5D0DCA76" w14:textId="120471CA" w:rsidR="004E3D3E" w:rsidRPr="00962128" w:rsidRDefault="00562050">
            <w:pPr>
              <w:rPr>
                <w:b/>
                <w:color w:val="000000" w:themeColor="text1"/>
              </w:rPr>
            </w:pPr>
            <w:proofErr w:type="gramStart"/>
            <w:r w:rsidRPr="00962128">
              <w:rPr>
                <w:b/>
                <w:color w:val="000000" w:themeColor="text1"/>
              </w:rPr>
              <w:t>Introduction :</w:t>
            </w:r>
            <w:proofErr w:type="gramEnd"/>
            <w:r w:rsidRPr="00962128">
              <w:rPr>
                <w:b/>
                <w:color w:val="000000" w:themeColor="text1"/>
              </w:rPr>
              <w:t xml:space="preserve">  ( Maximum 5 sentences)</w:t>
            </w:r>
          </w:p>
          <w:p w14:paraId="18F707C2" w14:textId="7841BE57" w:rsidR="004E3D3E" w:rsidRPr="00962128" w:rsidRDefault="00962128" w:rsidP="00E76226">
            <w:pPr>
              <w:shd w:val="clear" w:color="auto" w:fill="FFFFFF"/>
              <w:spacing w:after="65"/>
              <w:jc w:val="left"/>
              <w:rPr>
                <w:color w:val="000000" w:themeColor="text1"/>
                <w:sz w:val="24"/>
                <w:shd w:val="clear" w:color="auto" w:fill="FFFFFF"/>
              </w:rPr>
            </w:pPr>
            <w:r w:rsidRPr="00962128">
              <w:rPr>
                <w:color w:val="000000" w:themeColor="text1"/>
                <w:shd w:val="clear" w:color="auto" w:fill="FFFFFF"/>
              </w:rPr>
              <w:t xml:space="preserve">            </w:t>
            </w:r>
            <w:r w:rsidR="00AB77D0" w:rsidRPr="00962128">
              <w:rPr>
                <w:color w:val="000000" w:themeColor="text1"/>
                <w:shd w:val="clear" w:color="auto" w:fill="FFFFFF"/>
              </w:rPr>
              <w:t>A computer worm is a type of malware that spreads copies of itself from computer to computer. A worm can replicate itself without any human interaction, and it does not need to attach itself to a software program in order to cause damage</w:t>
            </w:r>
            <w:r w:rsidR="00E8579D" w:rsidRPr="00962128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9F0FC7" w14:paraId="674047B3" w14:textId="77777777">
        <w:trPr>
          <w:trHeight w:val="593"/>
        </w:trPr>
        <w:tc>
          <w:tcPr>
            <w:tcW w:w="9589" w:type="dxa"/>
          </w:tcPr>
          <w:p w14:paraId="61705EA7" w14:textId="77777777" w:rsidR="009F0FC7" w:rsidRDefault="00562050">
            <w:pPr>
              <w:rPr>
                <w:b/>
              </w:rPr>
            </w:pPr>
            <w:r>
              <w:rPr>
                <w:b/>
              </w:rPr>
              <w:t>Prerequisite knowledge for Complete learning of Topic</w:t>
            </w:r>
            <w:proofErr w:type="gramStart"/>
            <w:r>
              <w:rPr>
                <w:b/>
              </w:rPr>
              <w:t>:  (</w:t>
            </w:r>
            <w:proofErr w:type="gramEnd"/>
            <w:r>
              <w:rPr>
                <w:b/>
              </w:rPr>
              <w:t>Max. Four important topics)</w:t>
            </w:r>
          </w:p>
          <w:p w14:paraId="2EEC1FD6" w14:textId="77777777" w:rsidR="009F0FC7" w:rsidRDefault="00562050">
            <w:r>
              <w:t xml:space="preserve">    </w:t>
            </w:r>
          </w:p>
          <w:p w14:paraId="338E0F30" w14:textId="756AFD12" w:rsidR="009F0FC7" w:rsidRDefault="00562050" w:rsidP="00E9655B">
            <w:pPr>
              <w:pStyle w:val="ListParagraph"/>
              <w:numPr>
                <w:ilvl w:val="0"/>
                <w:numId w:val="6"/>
              </w:numPr>
            </w:pPr>
            <w:r>
              <w:t>Computer Architecture &amp; Organization</w:t>
            </w:r>
          </w:p>
          <w:p w14:paraId="75C6D0AC" w14:textId="3BAAECDD" w:rsidR="009F0FC7" w:rsidRDefault="00562050">
            <w:r>
              <w:t xml:space="preserve">      </w:t>
            </w:r>
          </w:p>
        </w:tc>
      </w:tr>
      <w:tr w:rsidR="009F0FC7" w14:paraId="29275DCF" w14:textId="77777777">
        <w:trPr>
          <w:trHeight w:val="1430"/>
        </w:trPr>
        <w:tc>
          <w:tcPr>
            <w:tcW w:w="9589" w:type="dxa"/>
          </w:tcPr>
          <w:p w14:paraId="280B898D" w14:textId="51CF04AC" w:rsidR="009F0FC7" w:rsidRPr="006C5E2C" w:rsidRDefault="00562050">
            <w:pPr>
              <w:spacing w:before="120" w:line="276" w:lineRule="auto"/>
              <w:rPr>
                <w:b/>
              </w:rPr>
            </w:pPr>
            <w:r w:rsidRPr="006C5E2C">
              <w:rPr>
                <w:b/>
              </w:rPr>
              <w:t xml:space="preserve">Detailed Content of the Lecture:  </w:t>
            </w:r>
          </w:p>
          <w:p w14:paraId="2CEF2956" w14:textId="77777777" w:rsidR="002F3D7F" w:rsidRDefault="002F3D7F">
            <w:pPr>
              <w:spacing w:before="120" w:line="276" w:lineRule="auto"/>
              <w:rPr>
                <w:b/>
                <w:bCs/>
                <w:color w:val="000000"/>
              </w:rPr>
            </w:pPr>
          </w:p>
          <w:p w14:paraId="3DAC806B" w14:textId="0D29236D" w:rsidR="00E8579D" w:rsidRDefault="0064191B" w:rsidP="00E8579D">
            <w:pPr>
              <w:spacing w:before="120" w:line="276" w:lineRule="auto"/>
              <w:rPr>
                <w:b/>
              </w:rPr>
            </w:pPr>
            <w:r w:rsidRPr="0064191B">
              <w:rPr>
                <w:b/>
                <w:bCs/>
                <w:color w:val="000000"/>
              </w:rPr>
              <w:t>worms</w:t>
            </w:r>
            <w:r w:rsidR="00904A21" w:rsidRPr="006C5E2C">
              <w:rPr>
                <w:b/>
              </w:rPr>
              <w:t xml:space="preserve">:  </w:t>
            </w:r>
          </w:p>
          <w:p w14:paraId="5484D42A" w14:textId="38B8ED26" w:rsidR="00AB77D0" w:rsidRPr="00962128" w:rsidRDefault="0064191B" w:rsidP="00AB77D0">
            <w:pPr>
              <w:pStyle w:val="ListParagraph"/>
              <w:numPr>
                <w:ilvl w:val="0"/>
                <w:numId w:val="11"/>
              </w:numPr>
              <w:spacing w:before="120" w:line="276" w:lineRule="auto"/>
              <w:rPr>
                <w:color w:val="000000" w:themeColor="text1"/>
                <w:shd w:val="clear" w:color="auto" w:fill="FFFFFF"/>
              </w:rPr>
            </w:pPr>
            <w:r w:rsidRPr="00962128">
              <w:rPr>
                <w:color w:val="000000" w:themeColor="text1"/>
                <w:shd w:val="clear" w:color="auto" w:fill="FFFFFF"/>
              </w:rPr>
              <w:t>A computer worm is a type of malware that spreads copies of itself from computer to computer. A worm can replicate itself without any human interaction, and it does not need to attach itself to a software program in order to cause damage.</w:t>
            </w:r>
          </w:p>
          <w:p w14:paraId="296E8C25" w14:textId="77777777" w:rsidR="00AB77D0" w:rsidRPr="00962128" w:rsidRDefault="00AB77D0" w:rsidP="00AB77D0">
            <w:pPr>
              <w:pStyle w:val="ListParagraph"/>
              <w:spacing w:before="120" w:line="276" w:lineRule="auto"/>
              <w:ind w:left="1440"/>
              <w:rPr>
                <w:color w:val="000000" w:themeColor="text1"/>
                <w:shd w:val="clear" w:color="auto" w:fill="FFFFFF"/>
              </w:rPr>
            </w:pPr>
          </w:p>
          <w:p w14:paraId="47477D50" w14:textId="49A8F4B8" w:rsidR="00AB77D0" w:rsidRPr="00962128" w:rsidRDefault="00AB77D0" w:rsidP="00AB77D0">
            <w:pPr>
              <w:pStyle w:val="ListParagraph"/>
              <w:numPr>
                <w:ilvl w:val="0"/>
                <w:numId w:val="11"/>
              </w:numPr>
              <w:spacing w:before="120" w:line="276" w:lineRule="auto"/>
              <w:rPr>
                <w:color w:val="000000" w:themeColor="text1"/>
                <w:shd w:val="clear" w:color="auto" w:fill="FFFFFF"/>
              </w:rPr>
            </w:pPr>
            <w:r w:rsidRPr="00962128">
              <w:rPr>
                <w:rFonts w:ascii="Arial" w:hAnsi="Arial" w:cs="Arial"/>
                <w:color w:val="000000" w:themeColor="text1"/>
                <w:shd w:val="clear" w:color="auto" w:fill="FFFFFF"/>
              </w:rPr>
              <w:t>Worms can be transmitted via software vulnerabilities. Or computer worms could arrive as attachments in spam emails or instant messages (IMs).</w:t>
            </w:r>
          </w:p>
          <w:p w14:paraId="29641F63" w14:textId="77777777" w:rsidR="00AB77D0" w:rsidRDefault="00AB77D0" w:rsidP="00BA7A86">
            <w:pPr>
              <w:spacing w:before="120" w:line="276" w:lineRule="auto"/>
              <w:rPr>
                <w:color w:val="585858"/>
                <w:shd w:val="clear" w:color="auto" w:fill="FFFFFF"/>
              </w:rPr>
            </w:pPr>
            <w:r>
              <w:rPr>
                <w:color w:val="585858"/>
                <w:shd w:val="clear" w:color="auto" w:fill="FFFFFF"/>
              </w:rPr>
              <w:t xml:space="preserve">        </w:t>
            </w:r>
          </w:p>
          <w:p w14:paraId="1A662983" w14:textId="77777777" w:rsidR="00AB77D0" w:rsidRDefault="00AB77D0" w:rsidP="00BA7A86">
            <w:pPr>
              <w:spacing w:before="120" w:line="276" w:lineRule="auto"/>
              <w:rPr>
                <w:color w:val="585858"/>
                <w:shd w:val="clear" w:color="auto" w:fill="FFFFFF"/>
              </w:rPr>
            </w:pPr>
          </w:p>
          <w:p w14:paraId="416B612E" w14:textId="0874E014" w:rsidR="00AB77D0" w:rsidRDefault="00AB77D0" w:rsidP="00BA7A86">
            <w:pPr>
              <w:spacing w:before="120" w:line="276" w:lineRule="auto"/>
              <w:rPr>
                <w:color w:val="585858"/>
                <w:shd w:val="clear" w:color="auto" w:fill="FFFFFF"/>
              </w:rPr>
            </w:pPr>
            <w:r>
              <w:rPr>
                <w:color w:val="585858"/>
                <w:shd w:val="clear" w:color="auto" w:fill="FFFFFF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416A7F6C" wp14:editId="79038608">
                  <wp:extent cx="5162682" cy="21240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210" cy="2125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02BE" w14:textId="4C3A175A" w:rsidR="00AB77D0" w:rsidRDefault="00AB77D0" w:rsidP="00BA7A86">
            <w:pPr>
              <w:spacing w:before="120" w:line="276" w:lineRule="auto"/>
              <w:rPr>
                <w:color w:val="585858"/>
                <w:shd w:val="clear" w:color="auto" w:fill="FFFFFF"/>
              </w:rPr>
            </w:pPr>
          </w:p>
          <w:p w14:paraId="6B9EB9D9" w14:textId="434CB816" w:rsidR="00AB77D0" w:rsidRDefault="00AB77D0" w:rsidP="00BA7A86">
            <w:pPr>
              <w:spacing w:before="120" w:line="276" w:lineRule="auto"/>
              <w:rPr>
                <w:color w:val="585858"/>
                <w:shd w:val="clear" w:color="auto" w:fill="FFFFFF"/>
              </w:rPr>
            </w:pPr>
          </w:p>
          <w:p w14:paraId="713F0060" w14:textId="18FE61A8" w:rsidR="00AB77D0" w:rsidRDefault="00AB77D0" w:rsidP="00BA7A86">
            <w:pPr>
              <w:spacing w:before="120" w:line="276" w:lineRule="auto"/>
              <w:rPr>
                <w:color w:val="585858"/>
                <w:shd w:val="clear" w:color="auto" w:fill="FFFFFF"/>
              </w:rPr>
            </w:pPr>
          </w:p>
          <w:p w14:paraId="69F0ED1A" w14:textId="77777777" w:rsidR="00AB77D0" w:rsidRDefault="00AB77D0" w:rsidP="00AB77D0">
            <w:pPr>
              <w:pStyle w:val="ListParagraph"/>
              <w:spacing w:before="120" w:line="276" w:lineRule="auto"/>
              <w:ind w:left="1440"/>
              <w:rPr>
                <w:color w:val="585858"/>
                <w:shd w:val="clear" w:color="auto" w:fill="FFFFFF"/>
              </w:rPr>
            </w:pPr>
          </w:p>
          <w:p w14:paraId="71F52A64" w14:textId="5AC4E6D2" w:rsidR="00AB77D0" w:rsidRDefault="00AB77D0" w:rsidP="00AB77D0">
            <w:pPr>
              <w:pStyle w:val="ListParagraph"/>
              <w:numPr>
                <w:ilvl w:val="0"/>
                <w:numId w:val="12"/>
              </w:numPr>
              <w:spacing w:before="120" w:line="276" w:lineRule="auto"/>
              <w:rPr>
                <w:color w:val="585858"/>
                <w:shd w:val="clear" w:color="auto" w:fill="FFFFFF"/>
              </w:rPr>
            </w:pPr>
            <w:r>
              <w:rPr>
                <w:color w:val="585858"/>
                <w:shd w:val="clear" w:color="auto" w:fill="FFFFFF"/>
              </w:rPr>
              <w:t>Email worms</w:t>
            </w:r>
          </w:p>
          <w:p w14:paraId="0BE346FF" w14:textId="7298C0CD" w:rsidR="009F0FC7" w:rsidRPr="00AB77D0" w:rsidRDefault="00AB77D0" w:rsidP="00AB77D0">
            <w:pPr>
              <w:pStyle w:val="ListParagraph"/>
              <w:numPr>
                <w:ilvl w:val="0"/>
                <w:numId w:val="12"/>
              </w:numPr>
              <w:spacing w:before="120" w:line="276" w:lineRule="auto"/>
              <w:rPr>
                <w:color w:val="585858"/>
                <w:shd w:val="clear" w:color="auto" w:fill="FFFFFF"/>
              </w:rPr>
            </w:pPr>
            <w:r>
              <w:rPr>
                <w:color w:val="585858"/>
                <w:shd w:val="clear" w:color="auto" w:fill="FFFFFF"/>
              </w:rPr>
              <w:t>File share worms</w:t>
            </w:r>
          </w:p>
        </w:tc>
      </w:tr>
      <w:tr w:rsidR="009F0FC7" w14:paraId="57576B93" w14:textId="77777777">
        <w:trPr>
          <w:trHeight w:val="656"/>
        </w:trPr>
        <w:tc>
          <w:tcPr>
            <w:tcW w:w="9589" w:type="dxa"/>
          </w:tcPr>
          <w:p w14:paraId="66469860" w14:textId="77777777" w:rsidR="009F0FC7" w:rsidRDefault="00562050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Outcome / Application: (</w:t>
            </w:r>
            <w:r>
              <w:t>write in bullets or in sentence form</w:t>
            </w:r>
            <w:r>
              <w:rPr>
                <w:b/>
              </w:rPr>
              <w:t>)</w:t>
            </w:r>
          </w:p>
          <w:p w14:paraId="3D509456" w14:textId="6EEDAB1C" w:rsidR="009F0FC7" w:rsidRDefault="00562050">
            <w:pPr>
              <w:ind w:left="720"/>
              <w:rPr>
                <w:b/>
              </w:rPr>
            </w:pPr>
            <w:r>
              <w:rPr>
                <w:color w:val="000000"/>
              </w:rPr>
              <w:t>Students will be able to d</w:t>
            </w:r>
            <w:r>
              <w:t>escribe the</w:t>
            </w:r>
            <w:r w:rsidR="00C520CD">
              <w:t xml:space="preserve"> </w:t>
            </w:r>
            <w:r w:rsidR="0064191B">
              <w:rPr>
                <w:color w:val="000000"/>
              </w:rPr>
              <w:t>worms</w:t>
            </w:r>
            <w:r>
              <w:t xml:space="preserve">. </w:t>
            </w:r>
          </w:p>
        </w:tc>
      </w:tr>
      <w:tr w:rsidR="009F0FC7" w14:paraId="157C3ED2" w14:textId="77777777">
        <w:trPr>
          <w:trHeight w:val="656"/>
        </w:trPr>
        <w:tc>
          <w:tcPr>
            <w:tcW w:w="9589" w:type="dxa"/>
          </w:tcPr>
          <w:p w14:paraId="4FC6D96B" w14:textId="77777777" w:rsidR="009F0FC7" w:rsidRDefault="00562050">
            <w:pPr>
              <w:spacing w:line="360" w:lineRule="auto"/>
              <w:rPr>
                <w:b/>
              </w:rPr>
            </w:pPr>
            <w:r>
              <w:rPr>
                <w:b/>
              </w:rPr>
              <w:t>Video Content / details of websites for further learning (if any):</w:t>
            </w:r>
          </w:p>
          <w:p w14:paraId="1A8FB0BF" w14:textId="2D593D68" w:rsidR="009F0FC7" w:rsidRDefault="00F31B65" w:rsidP="00B22584">
            <w:pPr>
              <w:ind w:left="720"/>
            </w:pPr>
            <w:r w:rsidRPr="00F31B65">
              <w:t>https://www.youtube.com/watch?v=wn-uVP8HncA</w:t>
            </w:r>
          </w:p>
        </w:tc>
      </w:tr>
      <w:tr w:rsidR="009F0FC7" w14:paraId="4C240AA7" w14:textId="77777777">
        <w:trPr>
          <w:trHeight w:val="791"/>
        </w:trPr>
        <w:tc>
          <w:tcPr>
            <w:tcW w:w="9589" w:type="dxa"/>
            <w:vAlign w:val="center"/>
          </w:tcPr>
          <w:p w14:paraId="5A82B0F0" w14:textId="53347D9D" w:rsidR="009F0FC7" w:rsidRDefault="00841514">
            <w:pPr>
              <w:rPr>
                <w:b/>
              </w:rPr>
            </w:pPr>
            <w:r>
              <w:rPr>
                <w:b/>
              </w:rPr>
              <w:t>Reference</w:t>
            </w:r>
            <w:r w:rsidR="00562050">
              <w:rPr>
                <w:b/>
              </w:rPr>
              <w:t>:</w:t>
            </w:r>
          </w:p>
          <w:p w14:paraId="45E06233" w14:textId="6A3E9356" w:rsidR="009F0FC7" w:rsidRDefault="00562050" w:rsidP="00B42E62">
            <w:r>
              <w:t xml:space="preserve">      </w:t>
            </w:r>
            <w:r w:rsidR="00841514">
              <w:t xml:space="preserve"> </w:t>
            </w:r>
            <w:r>
              <w:t xml:space="preserve"> </w:t>
            </w:r>
            <w:r w:rsidR="00A144CE">
              <w:t>CYBER SECURITY</w:t>
            </w:r>
            <w:r w:rsidR="00B42E62">
              <w:t xml:space="preserve"> </w:t>
            </w:r>
            <w:r w:rsidR="00A144CE">
              <w:t>ESSENTIALS</w:t>
            </w:r>
            <w:r w:rsidR="00B42E62">
              <w:t xml:space="preserve"> Edited by James Graham Richard Howard Ryan Olson</w:t>
            </w:r>
          </w:p>
        </w:tc>
      </w:tr>
    </w:tbl>
    <w:p w14:paraId="1DB9977D" w14:textId="77777777" w:rsidR="009F0FC7" w:rsidRDefault="009F0FC7">
      <w:pPr>
        <w:ind w:left="6480" w:firstLine="720"/>
        <w:jc w:val="right"/>
        <w:rPr>
          <w:b/>
        </w:rPr>
      </w:pPr>
    </w:p>
    <w:p w14:paraId="73F562AF" w14:textId="77777777" w:rsidR="009F0FC7" w:rsidRDefault="009F0FC7">
      <w:pPr>
        <w:ind w:left="6480" w:firstLine="720"/>
        <w:jc w:val="right"/>
        <w:rPr>
          <w:b/>
        </w:rPr>
      </w:pPr>
    </w:p>
    <w:p w14:paraId="27D7D055" w14:textId="77777777" w:rsidR="009F0FC7" w:rsidRDefault="00562050">
      <w:pPr>
        <w:rPr>
          <w:b/>
        </w:rPr>
      </w:pPr>
      <w:r>
        <w:rPr>
          <w:b/>
        </w:rPr>
        <w:t xml:space="preserve">Subject Teacher </w:t>
      </w:r>
      <w:r>
        <w:rPr>
          <w:b/>
        </w:rPr>
        <w:tab/>
      </w:r>
    </w:p>
    <w:p w14:paraId="1D6010FE" w14:textId="77777777" w:rsidR="009F0FC7" w:rsidRDefault="00562050">
      <w:pPr>
        <w:ind w:left="6480" w:firstLine="720"/>
        <w:jc w:val="right"/>
        <w:rPr>
          <w:b/>
        </w:rPr>
      </w:pPr>
      <w:r>
        <w:rPr>
          <w:b/>
        </w:rPr>
        <w:t>Verified by HOD</w:t>
      </w:r>
    </w:p>
    <w:sectPr w:rsidR="009F0FC7">
      <w:footerReference w:type="default" r:id="rId9"/>
      <w:pgSz w:w="11909" w:h="16834"/>
      <w:pgMar w:top="720" w:right="1440" w:bottom="116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06576" w14:textId="77777777" w:rsidR="007836BE" w:rsidRDefault="007836BE">
      <w:r>
        <w:separator/>
      </w:r>
    </w:p>
  </w:endnote>
  <w:endnote w:type="continuationSeparator" w:id="0">
    <w:p w14:paraId="38430D14" w14:textId="77777777" w:rsidR="007836BE" w:rsidRDefault="0078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627C" w14:textId="77777777" w:rsidR="009F0FC7" w:rsidRDefault="0056205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24"/>
      </w:rPr>
    </w:pPr>
    <w:r>
      <w:rPr>
        <w:color w:val="000000"/>
        <w:sz w:val="24"/>
      </w:rPr>
      <w:fldChar w:fldCharType="begin"/>
    </w:r>
    <w:r>
      <w:rPr>
        <w:color w:val="000000"/>
        <w:sz w:val="24"/>
      </w:rPr>
      <w:instrText>PAGE</w:instrText>
    </w:r>
    <w:r>
      <w:rPr>
        <w:color w:val="000000"/>
        <w:sz w:val="24"/>
      </w:rPr>
      <w:fldChar w:fldCharType="separate"/>
    </w:r>
    <w:r w:rsidR="00E9655B">
      <w:rPr>
        <w:noProof/>
        <w:color w:val="000000"/>
        <w:sz w:val="24"/>
      </w:rPr>
      <w:t>1</w:t>
    </w:r>
    <w:r>
      <w:rPr>
        <w:color w:val="000000"/>
        <w:sz w:val="24"/>
      </w:rPr>
      <w:fldChar w:fldCharType="end"/>
    </w:r>
    <w:r>
      <w:rPr>
        <w:color w:val="000000"/>
        <w:sz w:val="24"/>
      </w:rPr>
      <w:t xml:space="preserve"> </w:t>
    </w:r>
  </w:p>
  <w:p w14:paraId="71271399" w14:textId="77777777" w:rsidR="009F0FC7" w:rsidRDefault="009F0F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color w:val="00000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E063E" w14:textId="77777777" w:rsidR="007836BE" w:rsidRDefault="007836BE">
      <w:r>
        <w:separator/>
      </w:r>
    </w:p>
  </w:footnote>
  <w:footnote w:type="continuationSeparator" w:id="0">
    <w:p w14:paraId="3ADE9C03" w14:textId="77777777" w:rsidR="007836BE" w:rsidRDefault="00783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24CA7"/>
    <w:multiLevelType w:val="multilevel"/>
    <w:tmpl w:val="A9BE61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 w15:restartNumberingAfterBreak="0">
    <w:nsid w:val="2E4F534E"/>
    <w:multiLevelType w:val="multilevel"/>
    <w:tmpl w:val="A9BE61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 w15:restartNumberingAfterBreak="0">
    <w:nsid w:val="366F01A6"/>
    <w:multiLevelType w:val="multilevel"/>
    <w:tmpl w:val="A9BE61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39065811"/>
    <w:multiLevelType w:val="hybridMultilevel"/>
    <w:tmpl w:val="BBC4CE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9982E01"/>
    <w:multiLevelType w:val="multilevel"/>
    <w:tmpl w:val="A9BE61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 w15:restartNumberingAfterBreak="0">
    <w:nsid w:val="3DF52781"/>
    <w:multiLevelType w:val="multilevel"/>
    <w:tmpl w:val="A9BE61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 w15:restartNumberingAfterBreak="0">
    <w:nsid w:val="3FC05A23"/>
    <w:multiLevelType w:val="multilevel"/>
    <w:tmpl w:val="A9BE61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1" w15:restartNumberingAfterBreak="0">
    <w:nsid w:val="790620C0"/>
    <w:multiLevelType w:val="multilevel"/>
    <w:tmpl w:val="A9BE61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C7"/>
    <w:rsid w:val="00074231"/>
    <w:rsid w:val="001426C3"/>
    <w:rsid w:val="00174C04"/>
    <w:rsid w:val="001A319D"/>
    <w:rsid w:val="002F3D7F"/>
    <w:rsid w:val="0030475F"/>
    <w:rsid w:val="00337A7F"/>
    <w:rsid w:val="004E3D3E"/>
    <w:rsid w:val="00562050"/>
    <w:rsid w:val="0064191B"/>
    <w:rsid w:val="006C5E2C"/>
    <w:rsid w:val="00701168"/>
    <w:rsid w:val="007836BE"/>
    <w:rsid w:val="007D7456"/>
    <w:rsid w:val="00841514"/>
    <w:rsid w:val="008B0FB9"/>
    <w:rsid w:val="00904A21"/>
    <w:rsid w:val="00930838"/>
    <w:rsid w:val="00962128"/>
    <w:rsid w:val="009A3E62"/>
    <w:rsid w:val="009F0FC7"/>
    <w:rsid w:val="00A144CE"/>
    <w:rsid w:val="00AB77D0"/>
    <w:rsid w:val="00B22584"/>
    <w:rsid w:val="00B42E62"/>
    <w:rsid w:val="00BA7A86"/>
    <w:rsid w:val="00C44494"/>
    <w:rsid w:val="00C520CD"/>
    <w:rsid w:val="00D96E65"/>
    <w:rsid w:val="00E41F82"/>
    <w:rsid w:val="00E76226"/>
    <w:rsid w:val="00E8579D"/>
    <w:rsid w:val="00E9655B"/>
    <w:rsid w:val="00F31B65"/>
    <w:rsid w:val="00F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7492"/>
  <w15:docId w15:val="{82F538BD-6575-4117-AB87-616A5658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uiPriority w:val="9"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F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A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E2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Barath</cp:lastModifiedBy>
  <cp:revision>3</cp:revision>
  <dcterms:created xsi:type="dcterms:W3CDTF">2022-03-12T04:52:00Z</dcterms:created>
  <dcterms:modified xsi:type="dcterms:W3CDTF">2022-03-12T05:11:00Z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8817e874948345119708a0e10ed81e40</vt:lpwstr>
  </property>
</Properties>
</file>